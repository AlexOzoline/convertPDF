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1C5B" w14:textId="77777777" w:rsidR="0045456A" w:rsidRDefault="00D832EA">
      <w:pPr>
        <w:pBdr>
          <w:bottom w:val="single" w:sz="6" w:space="0" w:color="FFFFFF"/>
        </w:pBdr>
        <w:spacing w:line="720" w:lineRule="atLeast"/>
        <w:jc w:val="center"/>
        <w:rPr>
          <w:rFonts w:ascii="Calibri" w:eastAsia="Calibri" w:hAnsi="Calibri" w:cs="Calibri"/>
          <w:b/>
          <w:bCs/>
          <w:sz w:val="72"/>
          <w:szCs w:val="72"/>
        </w:rPr>
      </w:pPr>
      <w:r>
        <w:rPr>
          <w:rFonts w:ascii="Calibri" w:eastAsia="Calibri" w:hAnsi="Calibri" w:cs="Calibri"/>
          <w:b/>
          <w:bCs/>
          <w:sz w:val="72"/>
          <w:szCs w:val="72"/>
        </w:rPr>
        <w:t>Alexander Ozoline CV</w:t>
      </w:r>
    </w:p>
    <w:p w14:paraId="2D638D0F" w14:textId="77777777" w:rsidR="007C0922" w:rsidRDefault="00A76B5B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hyperlink r:id="rId5" w:history="1">
        <w:r w:rsidR="007C0922" w:rsidRPr="003B28D8">
          <w:rPr>
            <w:rStyle w:val="Hyperlink"/>
            <w:rFonts w:ascii="Calibri" w:eastAsia="Calibri" w:hAnsi="Calibri" w:cs="Calibri"/>
            <w:sz w:val="22"/>
            <w:szCs w:val="22"/>
          </w:rPr>
          <w:t>alexoz1708@outlook.com</w:t>
        </w:r>
      </w:hyperlink>
      <w:r w:rsidR="00D832EA">
        <w:rPr>
          <w:rFonts w:ascii="Calibri" w:eastAsia="Calibri" w:hAnsi="Calibri" w:cs="Calibri"/>
          <w:sz w:val="22"/>
          <w:szCs w:val="22"/>
        </w:rPr>
        <w:t> </w:t>
      </w:r>
      <w:r w:rsidR="00D832EA">
        <w:rPr>
          <w:rFonts w:ascii="Calibri" w:eastAsia="Calibri" w:hAnsi="Calibri" w:cs="Calibri"/>
          <w:color w:val="000000"/>
          <w:sz w:val="22"/>
          <w:szCs w:val="22"/>
        </w:rPr>
        <w:t>| </w:t>
      </w:r>
      <w:r w:rsidR="00D832EA">
        <w:rPr>
          <w:rFonts w:ascii="Calibri" w:eastAsia="Calibri" w:hAnsi="Calibri" w:cs="Calibri"/>
          <w:sz w:val="22"/>
          <w:szCs w:val="22"/>
        </w:rPr>
        <w:t>0493208516 </w:t>
      </w:r>
      <w:r w:rsidR="00D832EA">
        <w:rPr>
          <w:rFonts w:ascii="Calibri" w:eastAsia="Calibri" w:hAnsi="Calibri" w:cs="Calibri"/>
          <w:color w:val="000000"/>
          <w:sz w:val="22"/>
          <w:szCs w:val="22"/>
        </w:rPr>
        <w:t>| </w:t>
      </w:r>
    </w:p>
    <w:p w14:paraId="5C7AC637" w14:textId="6E7D8B54" w:rsidR="007C0922" w:rsidRPr="007C0922" w:rsidRDefault="00F96B42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LinkedIn</w:t>
      </w:r>
      <w:r w:rsidR="007C0922">
        <w:rPr>
          <w:rFonts w:ascii="Calibri" w:eastAsia="Calibri" w:hAnsi="Calibri" w:cs="Calibri"/>
          <w:color w:val="000000"/>
          <w:sz w:val="22"/>
          <w:szCs w:val="22"/>
        </w:rPr>
        <w:t xml:space="preserve"> - </w:t>
      </w:r>
      <w:hyperlink r:id="rId6" w:history="1"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t>https://www.linkedin.com/in/alexander</w:t>
        </w:r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noBreakHyphen/>
          <w:t>ozoline</w:t>
        </w:r>
      </w:hyperlink>
      <w:r w:rsidR="007C0922" w:rsidRPr="007C0922">
        <w:rPr>
          <w:rFonts w:ascii="Calibri" w:eastAsia="Calibri" w:hAnsi="Calibri" w:cs="Calibri"/>
          <w:color w:val="000000"/>
          <w:sz w:val="22"/>
          <w:szCs w:val="22"/>
        </w:rPr>
        <w:br/>
      </w:r>
      <w:r>
        <w:rPr>
          <w:rFonts w:ascii="Calibri" w:eastAsia="Calibri" w:hAnsi="Calibri" w:cs="Calibri"/>
          <w:color w:val="000000"/>
          <w:sz w:val="22"/>
          <w:szCs w:val="22"/>
        </w:rPr>
        <w:t>GitHub</w:t>
      </w:r>
      <w:r w:rsidR="007C0922">
        <w:rPr>
          <w:rFonts w:ascii="Calibri" w:eastAsia="Calibri" w:hAnsi="Calibri" w:cs="Calibri"/>
          <w:color w:val="000000"/>
          <w:sz w:val="22"/>
          <w:szCs w:val="22"/>
        </w:rPr>
        <w:t xml:space="preserve"> - </w:t>
      </w:r>
      <w:hyperlink r:id="rId7" w:history="1">
        <w:r w:rsidR="007C0922" w:rsidRPr="007C0922">
          <w:rPr>
            <w:rStyle w:val="Hyperlink"/>
            <w:rFonts w:ascii="Calibri" w:eastAsia="Calibri" w:hAnsi="Calibri" w:cs="Calibri"/>
            <w:sz w:val="22"/>
            <w:szCs w:val="22"/>
          </w:rPr>
          <w:t>https://github.com/AlexOzoline</w:t>
        </w:r>
      </w:hyperlink>
    </w:p>
    <w:p w14:paraId="401748D6" w14:textId="230CDA02" w:rsidR="0045456A" w:rsidRDefault="0045456A">
      <w:pPr>
        <w:rPr>
          <w:rFonts w:ascii="Calibri" w:eastAsia="Calibri" w:hAnsi="Calibri" w:cs="Calibri"/>
          <w:sz w:val="12"/>
          <w:szCs w:val="12"/>
        </w:rPr>
      </w:pPr>
    </w:p>
    <w:p w14:paraId="58521A79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personal statement</w:t>
      </w:r>
    </w:p>
    <w:p w14:paraId="60CE80E7" w14:textId="77777777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Computer science graduate with strong technical skills in software development, database management, and data analysis. Proficient in multiple programming languages, such as Java, Python, and C#. Experienced in working independently and collaboratively on projects with problem-solving and critical thinking skills. Passionate about technology and eager to contribute to a dynamic and innovative team in the tech industry.</w:t>
      </w:r>
    </w:p>
    <w:p w14:paraId="6D33FBCD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7E4FD829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education</w:t>
      </w:r>
    </w:p>
    <w:p w14:paraId="5824A44A" w14:textId="77777777" w:rsidR="0045456A" w:rsidRDefault="00D832EA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 w:rsidRPr="00D60522">
        <w:rPr>
          <w:rStyle w:val="fs14fw4overflow-hidden"/>
          <w:rFonts w:ascii="Calibri" w:eastAsia="Calibri" w:hAnsi="Calibri" w:cs="Calibri"/>
          <w:b/>
          <w:bCs/>
          <w:sz w:val="22"/>
          <w:szCs w:val="22"/>
        </w:rPr>
        <w:t>Bachelor of Science, Major in Computer and Software Systems</w:t>
      </w: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Mar 2020 - Nov 2022</w:t>
      </w:r>
    </w:p>
    <w:p w14:paraId="10BF8D6B" w14:textId="77777777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The University of Melbourne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FA0EFE1" w14:textId="1BD13F92" w:rsidR="0045456A" w:rsidRPr="00D60522" w:rsidRDefault="00D832EA">
      <w:pPr>
        <w:tabs>
          <w:tab w:val="left" w:pos="232"/>
        </w:tabs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 w:rsidRPr="00D60522">
        <w:rPr>
          <w:rFonts w:ascii="Calibri" w:eastAsia="Calibri" w:hAnsi="Calibri" w:cs="Calibri"/>
          <w:b/>
          <w:bCs/>
          <w:sz w:val="22"/>
          <w:szCs w:val="22"/>
        </w:rPr>
        <w:t>72</w:t>
      </w:r>
      <w:r w:rsidR="00333DB2" w:rsidRPr="00D60522">
        <w:rPr>
          <w:rFonts w:ascii="Calibri" w:eastAsia="Calibri" w:hAnsi="Calibri" w:cs="Calibri"/>
          <w:b/>
          <w:bCs/>
          <w:sz w:val="22"/>
          <w:szCs w:val="22"/>
        </w:rPr>
        <w:t>.250</w:t>
      </w:r>
      <w:r w:rsidRPr="00D60522">
        <w:rPr>
          <w:rFonts w:ascii="Calibri" w:eastAsia="Calibri" w:hAnsi="Calibri" w:cs="Calibri"/>
          <w:b/>
          <w:bCs/>
          <w:sz w:val="22"/>
          <w:szCs w:val="22"/>
        </w:rPr>
        <w:t xml:space="preserve"> Weighted Average Mark</w:t>
      </w:r>
    </w:p>
    <w:p w14:paraId="4580793D" w14:textId="77777777" w:rsidR="00B66AA6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</w:p>
    <w:p w14:paraId="1FC75C2B" w14:textId="1FE1283C" w:rsidR="00B66AA6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D60522">
        <w:rPr>
          <w:rFonts w:ascii="Calibri" w:eastAsia="Calibri" w:hAnsi="Calibri" w:cs="Calibri"/>
          <w:sz w:val="22"/>
          <w:szCs w:val="22"/>
        </w:rPr>
        <w:t>Victorian Certificate of Education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</w:t>
      </w:r>
      <w:r w:rsidRPr="00B66AA6">
        <w:rPr>
          <w:rFonts w:ascii="Calibri" w:eastAsia="Calibri" w:hAnsi="Calibri" w:cs="Calibri"/>
          <w:b/>
          <w:bCs/>
          <w:sz w:val="22"/>
          <w:szCs w:val="22"/>
        </w:rPr>
        <w:t>Feb 2014 – Nov 2019</w:t>
      </w:r>
    </w:p>
    <w:p w14:paraId="00A58FE7" w14:textId="6CB7F1A6" w:rsidR="00B66AA6" w:rsidRPr="00D60522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D60522">
        <w:rPr>
          <w:rFonts w:ascii="Calibri" w:eastAsia="Calibri" w:hAnsi="Calibri" w:cs="Calibri"/>
          <w:sz w:val="22"/>
          <w:szCs w:val="22"/>
        </w:rPr>
        <w:t>Mornington Secondary College</w:t>
      </w:r>
    </w:p>
    <w:p w14:paraId="1B862240" w14:textId="691D370F" w:rsidR="00B66AA6" w:rsidRPr="00B66AA6" w:rsidRDefault="00B66AA6">
      <w:pPr>
        <w:tabs>
          <w:tab w:val="left" w:pos="232"/>
        </w:tabs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96.00 A</w:t>
      </w:r>
      <w:r w:rsidR="00D60522">
        <w:rPr>
          <w:rFonts w:ascii="Calibri" w:eastAsia="Calibri" w:hAnsi="Calibri" w:cs="Calibri"/>
          <w:b/>
          <w:bCs/>
          <w:sz w:val="22"/>
          <w:szCs w:val="22"/>
        </w:rPr>
        <w:t>TAR</w:t>
      </w:r>
    </w:p>
    <w:p w14:paraId="613BCAAA" w14:textId="4DDAC57B" w:rsidR="00D832EA" w:rsidRPr="00D832EA" w:rsidRDefault="00D832EA" w:rsidP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543582A9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employment</w:t>
      </w:r>
    </w:p>
    <w:p w14:paraId="6C9DCD9D" w14:textId="77777777" w:rsidR="00EF43FB" w:rsidRDefault="00EF43FB">
      <w:pPr>
        <w:tabs>
          <w:tab w:val="right" w:pos="9750"/>
        </w:tabs>
        <w:spacing w:line="220" w:lineRule="atLeast"/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 xml:space="preserve">Mathematics </w:t>
      </w:r>
      <w:r w:rsidR="00D832EA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Tutoring</w:t>
      </w:r>
    </w:p>
    <w:p w14:paraId="23E280D3" w14:textId="169A903A" w:rsidR="0045456A" w:rsidRDefault="00EF43FB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 w:rsidRPr="00EF43FB">
        <w:rPr>
          <w:rStyle w:val="fs14fw6"/>
          <w:rFonts w:ascii="Calibri" w:eastAsia="Calibri" w:hAnsi="Calibri" w:cs="Calibri"/>
          <w:sz w:val="22"/>
          <w:szCs w:val="22"/>
        </w:rPr>
        <w:t>Self</w:t>
      </w:r>
      <w:r>
        <w:rPr>
          <w:rStyle w:val="fs14fw6"/>
          <w:rFonts w:ascii="Calibri" w:eastAsia="Calibri" w:hAnsi="Calibri" w:cs="Calibri"/>
          <w:sz w:val="22"/>
          <w:szCs w:val="22"/>
        </w:rPr>
        <w:t>-</w:t>
      </w:r>
      <w:r w:rsidRPr="00EF43FB">
        <w:rPr>
          <w:rStyle w:val="fs14fw6"/>
          <w:rFonts w:ascii="Calibri" w:eastAsia="Calibri" w:hAnsi="Calibri" w:cs="Calibri"/>
          <w:sz w:val="22"/>
          <w:szCs w:val="22"/>
        </w:rPr>
        <w:t>Employed</w:t>
      </w:r>
      <w:r w:rsidR="00D832EA"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 w:rsidR="00B66AA6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Nov 2019</w:t>
      </w:r>
      <w:r w:rsidR="00D832EA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 xml:space="preserve"> - </w:t>
      </w:r>
      <w:r w:rsidR="00B66AA6"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Present</w:t>
      </w:r>
    </w:p>
    <w:p w14:paraId="75829894" w14:textId="49D6624A" w:rsidR="0045456A" w:rsidRDefault="00D60522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Ent</w:t>
      </w:r>
      <w:r w:rsidR="00B66AA6">
        <w:rPr>
          <w:rFonts w:ascii="Calibri" w:eastAsia="Calibri" w:hAnsi="Calibri" w:cs="Calibri"/>
          <w:sz w:val="22"/>
          <w:szCs w:val="22"/>
        </w:rPr>
        <w:t xml:space="preserve">rusted by my high school to provide </w:t>
      </w:r>
      <w:r w:rsidR="00EF43FB">
        <w:rPr>
          <w:rFonts w:ascii="Calibri" w:eastAsia="Calibri" w:hAnsi="Calibri" w:cs="Calibri"/>
          <w:sz w:val="22"/>
          <w:szCs w:val="22"/>
        </w:rPr>
        <w:t>maths tutoring</w:t>
      </w:r>
      <w:r w:rsidR="00B66AA6">
        <w:rPr>
          <w:rFonts w:ascii="Calibri" w:eastAsia="Calibri" w:hAnsi="Calibri" w:cs="Calibri"/>
          <w:sz w:val="22"/>
          <w:szCs w:val="22"/>
        </w:rPr>
        <w:t xml:space="preserve"> </w:t>
      </w:r>
      <w:r w:rsidR="00EF43FB">
        <w:rPr>
          <w:rFonts w:ascii="Calibri" w:eastAsia="Calibri" w:hAnsi="Calibri" w:cs="Calibri"/>
          <w:sz w:val="22"/>
          <w:szCs w:val="22"/>
        </w:rPr>
        <w:t>as</w:t>
      </w:r>
      <w:r w:rsidR="00B66AA6">
        <w:rPr>
          <w:rFonts w:ascii="Calibri" w:eastAsia="Calibri" w:hAnsi="Calibri" w:cs="Calibri"/>
          <w:sz w:val="22"/>
          <w:szCs w:val="22"/>
        </w:rPr>
        <w:t xml:space="preserve"> I was the </w:t>
      </w:r>
      <w:r>
        <w:rPr>
          <w:rFonts w:ascii="Calibri" w:eastAsia="Calibri" w:hAnsi="Calibri" w:cs="Calibri"/>
          <w:sz w:val="22"/>
          <w:szCs w:val="22"/>
        </w:rPr>
        <w:t>t</w:t>
      </w:r>
      <w:r w:rsidR="00B66AA6">
        <w:rPr>
          <w:rFonts w:ascii="Calibri" w:eastAsia="Calibri" w:hAnsi="Calibri" w:cs="Calibri"/>
          <w:sz w:val="22"/>
          <w:szCs w:val="22"/>
        </w:rPr>
        <w:t>op scoring student o</w:t>
      </w:r>
      <w:r>
        <w:rPr>
          <w:rFonts w:ascii="Calibri" w:eastAsia="Calibri" w:hAnsi="Calibri" w:cs="Calibri"/>
          <w:sz w:val="22"/>
          <w:szCs w:val="22"/>
        </w:rPr>
        <w:t>f my year</w:t>
      </w:r>
    </w:p>
    <w:p w14:paraId="2E2451F7" w14:textId="66AAF4E3" w:rsidR="0045456A" w:rsidRDefault="00D60522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Employ</w:t>
      </w:r>
      <w:r w:rsidR="00D832EA">
        <w:rPr>
          <w:rFonts w:ascii="Calibri" w:eastAsia="Calibri" w:hAnsi="Calibri" w:cs="Calibri"/>
          <w:sz w:val="22"/>
          <w:szCs w:val="22"/>
        </w:rPr>
        <w:t xml:space="preserve"> communication skills while explaining </w:t>
      </w:r>
      <w:r w:rsidR="00EF43FB">
        <w:rPr>
          <w:rFonts w:ascii="Calibri" w:eastAsia="Calibri" w:hAnsi="Calibri" w:cs="Calibri"/>
          <w:sz w:val="22"/>
          <w:szCs w:val="22"/>
        </w:rPr>
        <w:t>intricate</w:t>
      </w:r>
      <w:r w:rsidR="00D832EA">
        <w:rPr>
          <w:rFonts w:ascii="Calibri" w:eastAsia="Calibri" w:hAnsi="Calibri" w:cs="Calibri"/>
          <w:sz w:val="22"/>
          <w:szCs w:val="22"/>
        </w:rPr>
        <w:t xml:space="preserve"> concepts to students aged 1</w:t>
      </w:r>
      <w:r>
        <w:rPr>
          <w:rFonts w:ascii="Calibri" w:eastAsia="Calibri" w:hAnsi="Calibri" w:cs="Calibri"/>
          <w:sz w:val="22"/>
          <w:szCs w:val="22"/>
        </w:rPr>
        <w:t>3</w:t>
      </w:r>
      <w:r w:rsidR="00D832EA">
        <w:rPr>
          <w:rFonts w:ascii="Calibri" w:eastAsia="Calibri" w:hAnsi="Calibri" w:cs="Calibri"/>
          <w:sz w:val="22"/>
          <w:szCs w:val="22"/>
        </w:rPr>
        <w:t>-1</w:t>
      </w:r>
      <w:r>
        <w:rPr>
          <w:rFonts w:ascii="Calibri" w:eastAsia="Calibri" w:hAnsi="Calibri" w:cs="Calibri"/>
          <w:sz w:val="22"/>
          <w:szCs w:val="22"/>
        </w:rPr>
        <w:t>7</w:t>
      </w:r>
    </w:p>
    <w:p w14:paraId="42692F4C" w14:textId="7E1B3102" w:rsidR="0045456A" w:rsidRDefault="00D60522">
      <w:pPr>
        <w:numPr>
          <w:ilvl w:val="0"/>
          <w:numId w:val="4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Give personalized advice to each student on how to overcome their weaknesses</w:t>
      </w:r>
    </w:p>
    <w:p w14:paraId="584843C9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675D534E" w14:textId="61B371B2" w:rsidR="0045456A" w:rsidRDefault="00D832EA">
      <w:pPr>
        <w:tabs>
          <w:tab w:val="right" w:pos="9750"/>
        </w:tabs>
        <w:spacing w:line="220" w:lineRule="atLeast"/>
        <w:rPr>
          <w:rStyle w:val="fs14fw6"/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Assistant</w:t>
      </w:r>
      <w:r>
        <w:rPr>
          <w:rStyle w:val="fs14fw6"/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Style w:val="fs14fw6overflow-hidden"/>
          <w:rFonts w:ascii="Calibri" w:eastAsia="Calibri" w:hAnsi="Calibri" w:cs="Calibri"/>
          <w:b/>
          <w:bCs/>
          <w:sz w:val="22"/>
          <w:szCs w:val="22"/>
        </w:rPr>
        <w:t>Feb 2017 - Jul 2018</w:t>
      </w:r>
    </w:p>
    <w:p w14:paraId="0251B6A6" w14:textId="77777777" w:rsidR="0045456A" w:rsidRDefault="00D832EA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4fw4undefined"/>
          <w:rFonts w:ascii="Calibri" w:eastAsia="Calibri" w:hAnsi="Calibri" w:cs="Calibri"/>
          <w:sz w:val="22"/>
          <w:szCs w:val="22"/>
        </w:rPr>
        <w:t>Dr Peter Scott Orthodontist</w:t>
      </w:r>
      <w:r>
        <w:rPr>
          <w:rStyle w:val="fs14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4fw4undefined"/>
          <w:rFonts w:ascii="Calibri" w:eastAsia="Calibri" w:hAnsi="Calibri" w:cs="Calibri"/>
          <w:sz w:val="22"/>
          <w:szCs w:val="22"/>
        </w:rPr>
        <w:t>Melbourne</w:t>
      </w:r>
    </w:p>
    <w:p w14:paraId="13D8B395" w14:textId="41B8E83E" w:rsidR="0045456A" w:rsidRDefault="002F463F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</w:t>
      </w:r>
      <w:r w:rsidR="00D832EA">
        <w:rPr>
          <w:rFonts w:ascii="Calibri" w:eastAsia="Calibri" w:hAnsi="Calibri" w:cs="Calibri"/>
          <w:sz w:val="22"/>
          <w:szCs w:val="22"/>
        </w:rPr>
        <w:t>with local orthodontic clinic; scheduled appointments</w:t>
      </w:r>
      <w:r w:rsidR="00AC110A">
        <w:rPr>
          <w:rFonts w:ascii="Calibri" w:eastAsia="Calibri" w:hAnsi="Calibri" w:cs="Calibri"/>
          <w:sz w:val="22"/>
          <w:szCs w:val="22"/>
        </w:rPr>
        <w:t xml:space="preserve"> and aid with surgery processes</w:t>
      </w:r>
    </w:p>
    <w:p w14:paraId="7B6E1439" w14:textId="0ECB22B9" w:rsidR="0045456A" w:rsidRDefault="00D832EA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Retrieved</w:t>
      </w:r>
      <w:r w:rsidR="00D94CAE">
        <w:rPr>
          <w:rFonts w:ascii="Calibri" w:eastAsia="Calibri" w:hAnsi="Calibri" w:cs="Calibri"/>
          <w:sz w:val="22"/>
          <w:szCs w:val="22"/>
        </w:rPr>
        <w:t xml:space="preserve"> and sorted</w:t>
      </w:r>
      <w:r>
        <w:rPr>
          <w:rFonts w:ascii="Calibri" w:eastAsia="Calibri" w:hAnsi="Calibri" w:cs="Calibri"/>
          <w:sz w:val="22"/>
          <w:szCs w:val="22"/>
        </w:rPr>
        <w:t xml:space="preserve"> patient information for </w:t>
      </w:r>
      <w:r w:rsidR="00AC110A">
        <w:rPr>
          <w:rFonts w:ascii="Calibri" w:eastAsia="Calibri" w:hAnsi="Calibri" w:cs="Calibri"/>
          <w:sz w:val="22"/>
          <w:szCs w:val="22"/>
        </w:rPr>
        <w:t>15+</w:t>
      </w:r>
      <w:r>
        <w:rPr>
          <w:rFonts w:ascii="Calibri" w:eastAsia="Calibri" w:hAnsi="Calibri" w:cs="Calibri"/>
          <w:sz w:val="22"/>
          <w:szCs w:val="22"/>
        </w:rPr>
        <w:t xml:space="preserve"> sessions each day to prepare Orthodontist</w:t>
      </w:r>
    </w:p>
    <w:p w14:paraId="490ACF49" w14:textId="2EB6BAD6" w:rsidR="0045456A" w:rsidRDefault="00F633A5">
      <w:pPr>
        <w:numPr>
          <w:ilvl w:val="0"/>
          <w:numId w:val="5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 w:rsidR="00DF22B8">
        <w:rPr>
          <w:rFonts w:ascii="Calibri" w:eastAsia="Calibri" w:hAnsi="Calibri" w:cs="Calibri"/>
          <w:sz w:val="22"/>
          <w:szCs w:val="22"/>
        </w:rPr>
        <w:t>ort</w:t>
      </w:r>
      <w:r>
        <w:rPr>
          <w:rFonts w:ascii="Calibri" w:eastAsia="Calibri" w:hAnsi="Calibri" w:cs="Calibri"/>
          <w:sz w:val="22"/>
          <w:szCs w:val="22"/>
        </w:rPr>
        <w:t>ed and managed</w:t>
      </w:r>
      <w:r w:rsidR="00D832EA">
        <w:rPr>
          <w:rFonts w:ascii="Calibri" w:eastAsia="Calibri" w:hAnsi="Calibri" w:cs="Calibri"/>
          <w:sz w:val="22"/>
          <w:szCs w:val="22"/>
        </w:rPr>
        <w:t xml:space="preserve"> sterilization </w:t>
      </w:r>
      <w:r w:rsidR="00DF22B8">
        <w:rPr>
          <w:rFonts w:ascii="Calibri" w:eastAsia="Calibri" w:hAnsi="Calibri" w:cs="Calibri"/>
          <w:sz w:val="22"/>
          <w:szCs w:val="22"/>
        </w:rPr>
        <w:t>records of equipment</w:t>
      </w:r>
      <w:r>
        <w:rPr>
          <w:rFonts w:ascii="Calibri" w:eastAsia="Calibri" w:hAnsi="Calibri" w:cs="Calibri"/>
          <w:sz w:val="22"/>
          <w:szCs w:val="22"/>
        </w:rPr>
        <w:t xml:space="preserve"> spanning years of us</w:t>
      </w:r>
    </w:p>
    <w:p w14:paraId="3EBEF1AC" w14:textId="77777777" w:rsidR="0045456A" w:rsidRDefault="00D832EA">
      <w:pPr>
        <w:spacing w:line="120" w:lineRule="atLeast"/>
        <w:rPr>
          <w:rFonts w:ascii="Calibri" w:eastAsia="Calibri" w:hAnsi="Calibri" w:cs="Calibri"/>
          <w:sz w:val="12"/>
          <w:szCs w:val="12"/>
        </w:rPr>
      </w:pPr>
      <w:r>
        <w:rPr>
          <w:rFonts w:ascii="Calibri" w:eastAsia="Calibri" w:hAnsi="Calibri" w:cs="Calibri"/>
          <w:sz w:val="12"/>
          <w:szCs w:val="12"/>
        </w:rPr>
        <w:t> </w:t>
      </w:r>
    </w:p>
    <w:p w14:paraId="3E4A1845" w14:textId="77777777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skills</w:t>
      </w:r>
    </w:p>
    <w:p w14:paraId="3B91DF2A" w14:textId="5E6C08C3" w:rsidR="0045456A" w:rsidRDefault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Programming Languages: </w:t>
      </w:r>
      <w:r w:rsidR="00333DB2">
        <w:rPr>
          <w:rFonts w:ascii="Calibri" w:eastAsia="Calibri" w:hAnsi="Calibri" w:cs="Calibri"/>
          <w:sz w:val="22"/>
          <w:szCs w:val="22"/>
        </w:rPr>
        <w:t>Python</w:t>
      </w:r>
      <w:r>
        <w:rPr>
          <w:rFonts w:ascii="Calibri" w:eastAsia="Calibri" w:hAnsi="Calibri" w:cs="Calibri"/>
          <w:sz w:val="22"/>
          <w:szCs w:val="22"/>
        </w:rPr>
        <w:t xml:space="preserve"> | </w:t>
      </w:r>
      <w:r w:rsidR="00333DB2">
        <w:rPr>
          <w:rFonts w:ascii="Calibri" w:eastAsia="Calibri" w:hAnsi="Calibri" w:cs="Calibri"/>
          <w:sz w:val="22"/>
          <w:szCs w:val="22"/>
        </w:rPr>
        <w:t>Java</w:t>
      </w:r>
      <w:r>
        <w:rPr>
          <w:rFonts w:ascii="Calibri" w:eastAsia="Calibri" w:hAnsi="Calibri" w:cs="Calibri"/>
          <w:sz w:val="22"/>
          <w:szCs w:val="22"/>
        </w:rPr>
        <w:t xml:space="preserve"> | </w:t>
      </w:r>
      <w:r w:rsidR="00333DB2">
        <w:rPr>
          <w:rFonts w:ascii="Calibri" w:eastAsia="Calibri" w:hAnsi="Calibri" w:cs="Calibri"/>
          <w:sz w:val="22"/>
          <w:szCs w:val="22"/>
        </w:rPr>
        <w:t>C#</w:t>
      </w:r>
      <w:r>
        <w:rPr>
          <w:rFonts w:ascii="Calibri" w:eastAsia="Calibri" w:hAnsi="Calibri" w:cs="Calibri"/>
          <w:sz w:val="22"/>
          <w:szCs w:val="22"/>
        </w:rPr>
        <w:t xml:space="preserve"> | </w:t>
      </w:r>
      <w:r w:rsidR="00333DB2"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 |</w:t>
      </w:r>
      <w:r w:rsidR="00333DB2">
        <w:rPr>
          <w:rFonts w:ascii="Calibri" w:eastAsia="Calibri" w:hAnsi="Calibri" w:cs="Calibri"/>
          <w:sz w:val="22"/>
          <w:szCs w:val="22"/>
        </w:rPr>
        <w:t xml:space="preserve"> JavaScript</w:t>
      </w:r>
      <w:r w:rsidR="000F097C">
        <w:rPr>
          <w:rFonts w:ascii="Calibri" w:eastAsia="Calibri" w:hAnsi="Calibri" w:cs="Calibri"/>
          <w:sz w:val="22"/>
          <w:szCs w:val="22"/>
        </w:rPr>
        <w:t xml:space="preserve"> | </w:t>
      </w:r>
      <w:r w:rsidR="00333DB2">
        <w:rPr>
          <w:rFonts w:ascii="Calibri" w:eastAsia="Calibri" w:hAnsi="Calibri" w:cs="Calibri"/>
          <w:sz w:val="22"/>
          <w:szCs w:val="22"/>
        </w:rPr>
        <w:t>Haskell</w:t>
      </w:r>
    </w:p>
    <w:p w14:paraId="6A7B6E22" w14:textId="371223D6" w:rsidR="0045456A" w:rsidRDefault="00A825AC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</w:t>
      </w:r>
      <w:r w:rsidR="00D832EA">
        <w:rPr>
          <w:rFonts w:ascii="Calibri" w:eastAsia="Calibri" w:hAnsi="Calibri" w:cs="Calibri"/>
          <w:sz w:val="22"/>
          <w:szCs w:val="22"/>
        </w:rPr>
        <w:t>nderstanding of DevOps tools</w:t>
      </w:r>
      <w:r w:rsidR="002B6862">
        <w:rPr>
          <w:rFonts w:ascii="Calibri" w:eastAsia="Calibri" w:hAnsi="Calibri" w:cs="Calibri"/>
          <w:sz w:val="22"/>
          <w:szCs w:val="22"/>
        </w:rPr>
        <w:t xml:space="preserve">: </w:t>
      </w:r>
      <w:r w:rsidR="00D832EA">
        <w:rPr>
          <w:rFonts w:ascii="Calibri" w:eastAsia="Calibri" w:hAnsi="Calibri" w:cs="Calibri"/>
          <w:sz w:val="22"/>
          <w:szCs w:val="22"/>
        </w:rPr>
        <w:t>Git, Confluence, Jira</w:t>
      </w:r>
      <w:r w:rsidR="002B6862">
        <w:rPr>
          <w:rFonts w:ascii="Calibri" w:eastAsia="Calibri" w:hAnsi="Calibri" w:cs="Calibri"/>
          <w:sz w:val="22"/>
          <w:szCs w:val="22"/>
        </w:rPr>
        <w:t xml:space="preserve"> </w:t>
      </w:r>
      <w:r w:rsidR="00B53A94">
        <w:rPr>
          <w:rFonts w:ascii="Calibri" w:eastAsia="Calibri" w:hAnsi="Calibri" w:cs="Calibri"/>
          <w:sz w:val="22"/>
          <w:szCs w:val="22"/>
        </w:rPr>
        <w:t>etc.</w:t>
      </w:r>
    </w:p>
    <w:p w14:paraId="6A4DB2D2" w14:textId="2AA96CCF" w:rsidR="0045456A" w:rsidRDefault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Experience using </w:t>
      </w:r>
      <w:r w:rsidR="007F1D70">
        <w:rPr>
          <w:rFonts w:ascii="Calibri" w:eastAsia="Calibri" w:hAnsi="Calibri" w:cs="Calibri"/>
          <w:sz w:val="22"/>
          <w:szCs w:val="22"/>
        </w:rPr>
        <w:t>AI and cloud technology</w:t>
      </w:r>
    </w:p>
    <w:p w14:paraId="41D2106F" w14:textId="77777777" w:rsidR="0045456A" w:rsidRDefault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Enjoy working collaboratively with a team to achieve project goals</w:t>
      </w:r>
    </w:p>
    <w:p w14:paraId="77EB4799" w14:textId="24123145" w:rsidR="00D832EA" w:rsidRPr="009578F1" w:rsidRDefault="00D832EA" w:rsidP="00D832EA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Competent in code review for quality and adherence to best practices</w:t>
      </w:r>
      <w:r w:rsidRPr="00AC110A">
        <w:rPr>
          <w:rFonts w:ascii="Calibri" w:eastAsia="Calibri" w:hAnsi="Calibri" w:cs="Calibri"/>
          <w:sz w:val="12"/>
          <w:szCs w:val="12"/>
        </w:rPr>
        <w:t> </w:t>
      </w:r>
    </w:p>
    <w:p w14:paraId="342EEC0A" w14:textId="539E44E5" w:rsidR="00A2088E" w:rsidRPr="00A2088E" w:rsidRDefault="00A2088E" w:rsidP="00A2088E">
      <w:pPr>
        <w:numPr>
          <w:ilvl w:val="0"/>
          <w:numId w:val="6"/>
        </w:numPr>
        <w:spacing w:line="220" w:lineRule="atLeast"/>
        <w:ind w:left="930" w:hanging="607"/>
        <w:rPr>
          <w:rFonts w:ascii="Calibri" w:eastAsia="Calibri" w:hAnsi="Calibri" w:cs="Calibri"/>
          <w:sz w:val="22"/>
          <w:szCs w:val="22"/>
        </w:rPr>
      </w:pPr>
      <w:r w:rsidRPr="00A2088E">
        <w:rPr>
          <w:rFonts w:ascii="Calibri" w:eastAsia="Calibri" w:hAnsi="Calibri" w:cs="Calibri"/>
          <w:sz w:val="22"/>
          <w:szCs w:val="22"/>
        </w:rPr>
        <w:t>Proficient in Power BI for data visualization and analysis</w:t>
      </w:r>
    </w:p>
    <w:p w14:paraId="65996F33" w14:textId="552F7314" w:rsidR="0045456A" w:rsidRDefault="00D832EA">
      <w:pPr>
        <w:pBdr>
          <w:bottom w:val="single" w:sz="48" w:space="0" w:color="072060"/>
        </w:pBdr>
        <w:spacing w:line="280" w:lineRule="atLeast"/>
        <w:rPr>
          <w:rFonts w:ascii="Calibri" w:eastAsia="Calibri" w:hAnsi="Calibri" w:cs="Calibri"/>
          <w:b/>
          <w:bCs/>
          <w:caps/>
          <w:sz w:val="28"/>
          <w:szCs w:val="28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projects</w:t>
      </w:r>
    </w:p>
    <w:p w14:paraId="6208E857" w14:textId="6D4A935E" w:rsidR="00191527" w:rsidRDefault="006028BB" w:rsidP="006028BB">
      <w:pPr>
        <w:spacing w:line="220" w:lineRule="atLeast"/>
        <w:rPr>
          <w:rStyle w:val="Hyperlink"/>
          <w:rFonts w:ascii="Calibri" w:eastAsia="Calibri" w:hAnsi="Calibri" w:cs="Calibri"/>
          <w:sz w:val="22"/>
          <w:szCs w:val="22"/>
        </w:rPr>
      </w:pPr>
      <w:r w:rsidRPr="00A76B5B">
        <w:rPr>
          <w:rFonts w:ascii="Calibri" w:eastAsia="Calibri" w:hAnsi="Calibri" w:cs="Calibri"/>
          <w:b/>
          <w:bCs/>
          <w:sz w:val="22"/>
          <w:szCs w:val="22"/>
        </w:rPr>
        <w:t xml:space="preserve">2.5D </w:t>
      </w:r>
      <w:r w:rsidR="00191527" w:rsidRPr="00A76B5B">
        <w:rPr>
          <w:rFonts w:ascii="Calibri" w:eastAsia="Calibri" w:hAnsi="Calibri" w:cs="Calibri"/>
          <w:b/>
          <w:bCs/>
          <w:sz w:val="22"/>
          <w:szCs w:val="22"/>
        </w:rPr>
        <w:t>Space exploration game (Unity/C#)</w:t>
      </w:r>
      <w:r w:rsidR="00191527">
        <w:rPr>
          <w:rFonts w:ascii="Calibri" w:eastAsia="Calibri" w:hAnsi="Calibri" w:cs="Calibri"/>
          <w:sz w:val="22"/>
          <w:szCs w:val="22"/>
        </w:rPr>
        <w:t xml:space="preserve"> </w:t>
      </w:r>
      <w:r w:rsidR="00A76B5B">
        <w:rPr>
          <w:rFonts w:ascii="Calibri" w:eastAsia="Calibri" w:hAnsi="Calibri" w:cs="Calibri"/>
          <w:sz w:val="22"/>
          <w:szCs w:val="22"/>
        </w:rPr>
        <w:tab/>
      </w:r>
      <w:r w:rsidR="00A76B5B">
        <w:rPr>
          <w:rFonts w:ascii="Calibri" w:eastAsia="Calibri" w:hAnsi="Calibri" w:cs="Calibri"/>
          <w:sz w:val="22"/>
          <w:szCs w:val="22"/>
        </w:rPr>
        <w:tab/>
      </w:r>
      <w:r w:rsidR="00A76B5B">
        <w:rPr>
          <w:rFonts w:ascii="Calibri" w:eastAsia="Calibri" w:hAnsi="Calibri" w:cs="Calibri"/>
          <w:sz w:val="22"/>
          <w:szCs w:val="22"/>
        </w:rPr>
        <w:tab/>
        <w:t xml:space="preserve">    </w:t>
      </w:r>
      <w:hyperlink r:id="rId8" w:history="1"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github.com/</w:t>
        </w:r>
        <w:proofErr w:type="spellStart"/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AlexOzoline</w:t>
        </w:r>
        <w:proofErr w:type="spellEnd"/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/</w:t>
        </w:r>
        <w:proofErr w:type="spellStart"/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BlockadeRunners</w:t>
        </w:r>
        <w:proofErr w:type="spellEnd"/>
      </w:hyperlink>
    </w:p>
    <w:p w14:paraId="222B07EA" w14:textId="7B8D0E34" w:rsidR="006028BB" w:rsidRPr="006028BB" w:rsidRDefault="006028BB" w:rsidP="006028BB">
      <w:pPr>
        <w:pStyle w:val="ListParagraph"/>
        <w:numPr>
          <w:ilvl w:val="0"/>
          <w:numId w:val="9"/>
        </w:numPr>
        <w:spacing w:line="220" w:lineRule="atLeast"/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</w:pPr>
      <w:r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>Worked alongside artists and other developers to create a fully functional interactive experience</w:t>
      </w:r>
    </w:p>
    <w:p w14:paraId="4A4BE153" w14:textId="2B959AB4" w:rsidR="0045456A" w:rsidRDefault="002B6862" w:rsidP="006028BB">
      <w:pPr>
        <w:spacing w:line="220" w:lineRule="atLeast"/>
        <w:rPr>
          <w:rStyle w:val="Hyperlink"/>
          <w:rFonts w:ascii="Calibri" w:eastAsia="Calibri" w:hAnsi="Calibri" w:cs="Calibri"/>
          <w:sz w:val="22"/>
          <w:szCs w:val="22"/>
        </w:rPr>
      </w:pPr>
      <w:r w:rsidRPr="00A76B5B">
        <w:rPr>
          <w:rFonts w:ascii="Calibri" w:eastAsia="Calibri" w:hAnsi="Calibri" w:cs="Calibri"/>
          <w:b/>
          <w:bCs/>
          <w:sz w:val="22"/>
          <w:szCs w:val="22"/>
        </w:rPr>
        <w:t>I</w:t>
      </w:r>
      <w:r w:rsidR="00D832EA" w:rsidRPr="00A76B5B">
        <w:rPr>
          <w:rFonts w:ascii="Calibri" w:eastAsia="Calibri" w:hAnsi="Calibri" w:cs="Calibri"/>
          <w:b/>
          <w:bCs/>
          <w:sz w:val="22"/>
          <w:szCs w:val="22"/>
        </w:rPr>
        <w:t xml:space="preserve">nternet forum </w:t>
      </w:r>
      <w:r w:rsidRPr="00A76B5B">
        <w:rPr>
          <w:rFonts w:ascii="Calibri" w:eastAsia="Calibri" w:hAnsi="Calibri" w:cs="Calibri"/>
          <w:b/>
          <w:bCs/>
          <w:sz w:val="22"/>
          <w:szCs w:val="22"/>
        </w:rPr>
        <w:t>space for discussion of media</w:t>
      </w:r>
      <w:r w:rsidR="009578F1" w:rsidRPr="00A76B5B">
        <w:rPr>
          <w:rFonts w:ascii="Calibri" w:eastAsia="Calibri" w:hAnsi="Calibri" w:cs="Calibri"/>
          <w:b/>
          <w:bCs/>
          <w:sz w:val="22"/>
          <w:szCs w:val="22"/>
        </w:rPr>
        <w:t xml:space="preserve"> (Vue.js/Java/</w:t>
      </w:r>
      <w:proofErr w:type="gramStart"/>
      <w:r w:rsidR="009578F1" w:rsidRPr="00A76B5B">
        <w:rPr>
          <w:rFonts w:ascii="Calibri" w:eastAsia="Calibri" w:hAnsi="Calibri" w:cs="Calibri"/>
          <w:b/>
          <w:bCs/>
          <w:sz w:val="22"/>
          <w:szCs w:val="22"/>
        </w:rPr>
        <w:t>SQL)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A76B5B">
        <w:rPr>
          <w:rFonts w:ascii="Calibri" w:eastAsia="Calibri" w:hAnsi="Calibri" w:cs="Calibri"/>
          <w:sz w:val="22"/>
          <w:szCs w:val="22"/>
        </w:rPr>
        <w:t xml:space="preserve">  </w:t>
      </w:r>
      <w:proofErr w:type="gramEnd"/>
      <w:r w:rsidR="00A76B5B">
        <w:rPr>
          <w:rFonts w:ascii="Calibri" w:eastAsia="Calibri" w:hAnsi="Calibri" w:cs="Calibri"/>
          <w:sz w:val="22"/>
          <w:szCs w:val="22"/>
        </w:rPr>
        <w:t xml:space="preserve">                               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hyperlink r:id="rId9" w:history="1"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github.com/liu35/it-</w:t>
        </w:r>
        <w:proofErr w:type="spellStart"/>
        <w:r w:rsidR="001170AB">
          <w:rPr>
            <w:rStyle w:val="Hyperlink"/>
            <w:rFonts w:ascii="Calibri" w:eastAsia="Calibri" w:hAnsi="Calibri" w:cs="Calibri"/>
            <w:sz w:val="22"/>
            <w:szCs w:val="22"/>
          </w:rPr>
          <w:t>bbq</w:t>
        </w:r>
        <w:proofErr w:type="spellEnd"/>
      </w:hyperlink>
    </w:p>
    <w:p w14:paraId="1CA2C0D1" w14:textId="46338299" w:rsidR="006028BB" w:rsidRPr="006028BB" w:rsidRDefault="00A76B5B" w:rsidP="006028BB">
      <w:pPr>
        <w:pStyle w:val="ListParagraph"/>
        <w:numPr>
          <w:ilvl w:val="0"/>
          <w:numId w:val="9"/>
        </w:numPr>
        <w:spacing w:line="220" w:lineRule="atLeast"/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</w:pPr>
      <w:r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>6-month</w:t>
      </w:r>
      <w:r w:rsidR="006028BB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project focused on learning all stages of software development as a team</w:t>
      </w:r>
    </w:p>
    <w:p w14:paraId="250461B7" w14:textId="3C2EC350" w:rsidR="00EF43FB" w:rsidRDefault="00EF43FB" w:rsidP="006028BB">
      <w:pPr>
        <w:spacing w:line="220" w:lineRule="atLeast"/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</w:pPr>
      <w:r w:rsidRPr="00A76B5B">
        <w:rPr>
          <w:rStyle w:val="Hyperlink"/>
          <w:rFonts w:ascii="Calibri" w:eastAsia="Calibri" w:hAnsi="Calibri" w:cs="Calibri"/>
          <w:b/>
          <w:bCs/>
          <w:color w:val="auto"/>
          <w:sz w:val="22"/>
          <w:szCs w:val="22"/>
          <w:u w:val="none"/>
        </w:rPr>
        <w:t>Word document to PDF document converter (</w:t>
      </w:r>
      <w:proofErr w:type="gramStart"/>
      <w:r w:rsidR="00A76B5B" w:rsidRPr="00A76B5B">
        <w:rPr>
          <w:rStyle w:val="Hyperlink"/>
          <w:rFonts w:ascii="Calibri" w:eastAsia="Calibri" w:hAnsi="Calibri" w:cs="Calibri"/>
          <w:b/>
          <w:bCs/>
          <w:color w:val="auto"/>
          <w:sz w:val="22"/>
          <w:szCs w:val="22"/>
          <w:u w:val="none"/>
        </w:rPr>
        <w:t>Python)</w:t>
      </w:r>
      <w:r w:rsidR="00A76B5B" w:rsidRPr="001170AB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</w:t>
      </w:r>
      <w:r w:rsidR="00A76B5B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 </w:t>
      </w:r>
      <w:proofErr w:type="gramEnd"/>
      <w:r w:rsidR="00A76B5B"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                           </w:t>
      </w:r>
      <w:hyperlink r:id="rId10" w:history="1">
        <w:r>
          <w:rPr>
            <w:rStyle w:val="Hyperlink"/>
            <w:rFonts w:ascii="Calibri" w:eastAsia="Calibri" w:hAnsi="Calibri" w:cs="Calibri"/>
            <w:sz w:val="22"/>
            <w:szCs w:val="22"/>
          </w:rPr>
          <w:t>github.com/</w:t>
        </w:r>
        <w:proofErr w:type="spellStart"/>
        <w:r>
          <w:rPr>
            <w:rStyle w:val="Hyperlink"/>
            <w:rFonts w:ascii="Calibri" w:eastAsia="Calibri" w:hAnsi="Calibri" w:cs="Calibri"/>
            <w:sz w:val="22"/>
            <w:szCs w:val="22"/>
          </w:rPr>
          <w:t>AlexOzoline</w:t>
        </w:r>
        <w:proofErr w:type="spellEnd"/>
        <w:r>
          <w:rPr>
            <w:rStyle w:val="Hyperlink"/>
            <w:rFonts w:ascii="Calibri" w:eastAsia="Calibri" w:hAnsi="Calibri" w:cs="Calibri"/>
            <w:sz w:val="22"/>
            <w:szCs w:val="22"/>
          </w:rPr>
          <w:t>/</w:t>
        </w:r>
        <w:proofErr w:type="spellStart"/>
        <w:r>
          <w:rPr>
            <w:rStyle w:val="Hyperlink"/>
            <w:rFonts w:ascii="Calibri" w:eastAsia="Calibri" w:hAnsi="Calibri" w:cs="Calibri"/>
            <w:sz w:val="22"/>
            <w:szCs w:val="22"/>
          </w:rPr>
          <w:t>convertPDF</w:t>
        </w:r>
        <w:proofErr w:type="spellEnd"/>
      </w:hyperlink>
      <w:r>
        <w:rPr>
          <w:rStyle w:val="Hyperlink"/>
          <w:rFonts w:ascii="Calibri" w:eastAsia="Calibri" w:hAnsi="Calibri" w:cs="Calibri"/>
          <w:color w:val="auto"/>
          <w:sz w:val="22"/>
          <w:szCs w:val="22"/>
          <w:u w:val="none"/>
        </w:rPr>
        <w:t xml:space="preserve"> </w:t>
      </w:r>
    </w:p>
    <w:p w14:paraId="354EDD07" w14:textId="6DC58AA5" w:rsidR="006028BB" w:rsidRPr="008F7BDF" w:rsidRDefault="008F7BDF" w:rsidP="008F7BDF">
      <w:pPr>
        <w:pStyle w:val="ListParagraph"/>
        <w:numPr>
          <w:ilvl w:val="0"/>
          <w:numId w:val="9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Python tool to convert files extremely quickly without relying on exterior internet resources</w:t>
      </w:r>
    </w:p>
    <w:p w14:paraId="3A7EBEBD" w14:textId="1BF57BC3" w:rsidR="008F7BDF" w:rsidRDefault="008F7BDF" w:rsidP="008F7BDF">
      <w:pPr>
        <w:spacing w:line="220" w:lineRule="atLeast"/>
        <w:rPr>
          <w:rFonts w:ascii="Calibri" w:eastAsia="Calibri" w:hAnsi="Calibri" w:cs="Calibri"/>
          <w:sz w:val="12"/>
          <w:szCs w:val="12"/>
        </w:rPr>
      </w:pPr>
      <w:r w:rsidRPr="00A76B5B">
        <w:rPr>
          <w:rFonts w:ascii="Calibri" w:eastAsia="Calibri" w:hAnsi="Calibri" w:cs="Calibri"/>
          <w:b/>
          <w:bCs/>
          <w:sz w:val="22"/>
          <w:szCs w:val="22"/>
        </w:rPr>
        <w:t>Artificial intelligence agent trained to play custom board game</w:t>
      </w:r>
      <w:r w:rsidRPr="008F7BDF">
        <w:rPr>
          <w:rFonts w:ascii="Calibri" w:eastAsia="Calibri" w:hAnsi="Calibri" w:cs="Calibri"/>
          <w:sz w:val="22"/>
          <w:szCs w:val="22"/>
        </w:rPr>
        <w:t xml:space="preserve"> </w:t>
      </w:r>
      <w:r w:rsidR="00A76B5B">
        <w:rPr>
          <w:rFonts w:ascii="Calibri" w:eastAsia="Calibri" w:hAnsi="Calibri" w:cs="Calibri"/>
          <w:sz w:val="22"/>
          <w:szCs w:val="22"/>
        </w:rPr>
        <w:t xml:space="preserve">                     </w:t>
      </w:r>
      <w:hyperlink r:id="rId11" w:history="1">
        <w:r w:rsidRPr="008F7BDF">
          <w:rPr>
            <w:rStyle w:val="Hyperlink"/>
            <w:rFonts w:ascii="Calibri" w:eastAsia="Calibri" w:hAnsi="Calibri" w:cs="Calibri"/>
            <w:sz w:val="22"/>
            <w:szCs w:val="22"/>
          </w:rPr>
          <w:t>github.com/</w:t>
        </w:r>
        <w:proofErr w:type="spellStart"/>
        <w:r w:rsidRPr="008F7BDF">
          <w:rPr>
            <w:rStyle w:val="Hyperlink"/>
            <w:rFonts w:ascii="Calibri" w:eastAsia="Calibri" w:hAnsi="Calibri" w:cs="Calibri"/>
            <w:sz w:val="22"/>
            <w:szCs w:val="22"/>
          </w:rPr>
          <w:t>AlexOzoline</w:t>
        </w:r>
        <w:proofErr w:type="spellEnd"/>
        <w:r w:rsidRPr="008F7BDF">
          <w:rPr>
            <w:rStyle w:val="Hyperlink"/>
            <w:rFonts w:ascii="Calibri" w:eastAsia="Calibri" w:hAnsi="Calibri" w:cs="Calibri"/>
            <w:sz w:val="22"/>
            <w:szCs w:val="22"/>
          </w:rPr>
          <w:t>/CacheX</w:t>
        </w:r>
      </w:hyperlink>
      <w:r w:rsidRPr="008F7BDF">
        <w:rPr>
          <w:rFonts w:ascii="Calibri" w:eastAsia="Calibri" w:hAnsi="Calibri" w:cs="Calibri"/>
          <w:sz w:val="12"/>
          <w:szCs w:val="12"/>
        </w:rPr>
        <w:t> </w:t>
      </w:r>
    </w:p>
    <w:p w14:paraId="45F8709F" w14:textId="57F42597" w:rsidR="008F7BDF" w:rsidRPr="008F7BDF" w:rsidRDefault="008F7BDF" w:rsidP="008F7BDF">
      <w:pPr>
        <w:pStyle w:val="ListParagraph"/>
        <w:numPr>
          <w:ilvl w:val="0"/>
          <w:numId w:val="9"/>
        </w:num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Led a team of students to create different AI agents with varying strategies to win</w:t>
      </w:r>
    </w:p>
    <w:sectPr w:rsidR="008F7BDF" w:rsidRPr="008F7BDF">
      <w:pgSz w:w="12225" w:h="15810"/>
      <w:pgMar w:top="720" w:right="1230" w:bottom="720" w:left="123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696445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C93A74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FA15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8EBD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9234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664EA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FA5C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D476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0438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2E8C6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C218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CA8F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E2C4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7881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4487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8AAA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2846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36C41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4965D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E805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A223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F819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92746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5893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BCC7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C85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0A0D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3A2B0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B652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E0AE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8A1A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8023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EC99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087A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B856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32C9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AEAA7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728E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925A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C86F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AEF4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B482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8E51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6448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2487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49AF4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8AC1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BEE3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9E70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7816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1C9D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EA3B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0E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604F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C300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867F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E84D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958AC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4E08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E257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FA2D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D82F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40F6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24A2E0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71CD2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E4B5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E084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3C59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EAC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6479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BE2F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8C57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67DA64F4"/>
    <w:multiLevelType w:val="hybridMultilevel"/>
    <w:tmpl w:val="5BB49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56A"/>
    <w:rsid w:val="000173D2"/>
    <w:rsid w:val="000538E6"/>
    <w:rsid w:val="000A0186"/>
    <w:rsid w:val="000B470B"/>
    <w:rsid w:val="000F097C"/>
    <w:rsid w:val="001170AB"/>
    <w:rsid w:val="00183789"/>
    <w:rsid w:val="00191527"/>
    <w:rsid w:val="0019771B"/>
    <w:rsid w:val="001C291F"/>
    <w:rsid w:val="002A72E7"/>
    <w:rsid w:val="002B6862"/>
    <w:rsid w:val="002F463F"/>
    <w:rsid w:val="00333DB2"/>
    <w:rsid w:val="0045456A"/>
    <w:rsid w:val="004C2411"/>
    <w:rsid w:val="004C5B28"/>
    <w:rsid w:val="004F7B06"/>
    <w:rsid w:val="005B296B"/>
    <w:rsid w:val="006028BB"/>
    <w:rsid w:val="00767DD2"/>
    <w:rsid w:val="007B499B"/>
    <w:rsid w:val="007C0922"/>
    <w:rsid w:val="007F1D70"/>
    <w:rsid w:val="00821644"/>
    <w:rsid w:val="008B0971"/>
    <w:rsid w:val="008F7BDF"/>
    <w:rsid w:val="009578F1"/>
    <w:rsid w:val="00991E21"/>
    <w:rsid w:val="00A2088E"/>
    <w:rsid w:val="00A375F1"/>
    <w:rsid w:val="00A76B5B"/>
    <w:rsid w:val="00A825AC"/>
    <w:rsid w:val="00A925F6"/>
    <w:rsid w:val="00AC110A"/>
    <w:rsid w:val="00B53A94"/>
    <w:rsid w:val="00B66AA6"/>
    <w:rsid w:val="00D60522"/>
    <w:rsid w:val="00D832EA"/>
    <w:rsid w:val="00D94CAE"/>
    <w:rsid w:val="00DF22B8"/>
    <w:rsid w:val="00EE7F69"/>
    <w:rsid w:val="00EF05C4"/>
    <w:rsid w:val="00EF43FB"/>
    <w:rsid w:val="00F633A5"/>
    <w:rsid w:val="00F96B42"/>
    <w:rsid w:val="00FE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32DA"/>
  <w15:docId w15:val="{FAE92205-E93F-4114-9B4E-2017977A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overflow-hidden">
    <w:name w:val="fs14 fw4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customStyle="1" w:styleId="fs14fw4undefinedtdn">
    <w:name w:val="fs14 fw4 undefined tdn"/>
    <w:basedOn w:val="DefaultParagraphFont"/>
  </w:style>
  <w:style w:type="character" w:customStyle="1" w:styleId="fs14fw4undefined">
    <w:name w:val="fs14 fw4 undefined"/>
    <w:basedOn w:val="DefaultParagraphFont"/>
  </w:style>
  <w:style w:type="character" w:styleId="Hyperlink">
    <w:name w:val="Hyperlink"/>
    <w:basedOn w:val="DefaultParagraphFont"/>
    <w:uiPriority w:val="99"/>
    <w:unhideWhenUsed/>
    <w:rsid w:val="001C2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92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2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Ozoline/BlockadeRunn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exOzol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exander-ozoline-27b093260/" TargetMode="External"/><Relationship Id="rId11" Type="http://schemas.openxmlformats.org/officeDocument/2006/relationships/hyperlink" Target="https://github.com/AlexOzoline/CacheX" TargetMode="External"/><Relationship Id="rId5" Type="http://schemas.openxmlformats.org/officeDocument/2006/relationships/hyperlink" Target="mailto:alexoz1708@outlook.com" TargetMode="External"/><Relationship Id="rId10" Type="http://schemas.openxmlformats.org/officeDocument/2006/relationships/hyperlink" Target="https://github.com/AlexOzoline/convert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u35/it-b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Alex Ozoline</cp:lastModifiedBy>
  <cp:revision>26</cp:revision>
  <dcterms:created xsi:type="dcterms:W3CDTF">2023-10-19T09:53:00Z</dcterms:created>
  <dcterms:modified xsi:type="dcterms:W3CDTF">2023-12-07T17:59:00Z</dcterms:modified>
</cp:coreProperties>
</file>